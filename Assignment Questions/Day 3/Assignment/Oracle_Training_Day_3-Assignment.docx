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AAB" w:rsidRDefault="00F63AAB" w:rsidP="00F63AAB">
      <w:pPr>
        <w:pBdr>
          <w:bottom w:val="dotted" w:sz="24" w:space="1" w:color="auto"/>
        </w:pBdr>
        <w:rPr>
          <w:b/>
          <w:bCs/>
          <w:u w:val="single"/>
        </w:rPr>
      </w:pPr>
    </w:p>
    <w:p w:rsidR="00F63AAB" w:rsidRDefault="00F63AAB" w:rsidP="00F63AAB">
      <w:pPr>
        <w:rPr>
          <w:b/>
          <w:bCs/>
          <w:u w:val="single"/>
        </w:rPr>
      </w:pPr>
    </w:p>
    <w:p w:rsidR="00F63AAB" w:rsidRDefault="00F63AAB" w:rsidP="00F63AAB">
      <w:pPr>
        <w:rPr>
          <w:b/>
          <w:bCs/>
          <w:u w:val="single"/>
        </w:rPr>
      </w:pPr>
      <w:r>
        <w:rPr>
          <w:b/>
          <w:bCs/>
          <w:u w:val="single"/>
        </w:rPr>
        <w:t>INSTRUCTIONS:</w:t>
      </w:r>
    </w:p>
    <w:p w:rsidR="00971760" w:rsidRDefault="00971760" w:rsidP="00F63AAB">
      <w:pPr>
        <w:rPr>
          <w:b/>
          <w:bCs/>
          <w:u w:val="single"/>
        </w:rPr>
      </w:pPr>
    </w:p>
    <w:p w:rsidR="00971760" w:rsidRPr="00971760" w:rsidRDefault="00971760" w:rsidP="00971760">
      <w:pPr>
        <w:numPr>
          <w:ilvl w:val="0"/>
          <w:numId w:val="11"/>
        </w:numPr>
        <w:pBdr>
          <w:bottom w:val="dotted" w:sz="24" w:space="6" w:color="auto"/>
        </w:pBdr>
        <w:rPr>
          <w:bCs/>
          <w:color w:val="00B050"/>
        </w:rPr>
      </w:pPr>
      <w:r w:rsidRPr="002A2DA6">
        <w:rPr>
          <w:bCs/>
        </w:rPr>
        <w:t>For each exercise paste the queries executed</w:t>
      </w:r>
      <w:r>
        <w:rPr>
          <w:bCs/>
        </w:rPr>
        <w:t>,</w:t>
      </w:r>
      <w:r w:rsidRPr="002A2DA6">
        <w:rPr>
          <w:bCs/>
        </w:rPr>
        <w:t xml:space="preserve"> below the questions and rename the document</w:t>
      </w:r>
      <w:r>
        <w:rPr>
          <w:bCs/>
        </w:rPr>
        <w:t xml:space="preserve"> with answer</w:t>
      </w:r>
      <w:r w:rsidR="002B3B33">
        <w:rPr>
          <w:bCs/>
        </w:rPr>
        <w:t>s to &lt;</w:t>
      </w:r>
      <w:proofErr w:type="spellStart"/>
      <w:r w:rsidR="002B3B33">
        <w:rPr>
          <w:bCs/>
        </w:rPr>
        <w:t>your_name</w:t>
      </w:r>
      <w:proofErr w:type="spellEnd"/>
      <w:r w:rsidR="002B3B33">
        <w:rPr>
          <w:bCs/>
        </w:rPr>
        <w:t>&gt;_Assignment_Day3</w:t>
      </w:r>
      <w:r>
        <w:rPr>
          <w:bCs/>
        </w:rPr>
        <w:t xml:space="preserve">.doc. Make sure the answers are in a </w:t>
      </w:r>
      <w:r w:rsidRPr="00971760">
        <w:rPr>
          <w:bCs/>
          <w:color w:val="00B050"/>
        </w:rPr>
        <w:t>different readable text color.</w:t>
      </w:r>
    </w:p>
    <w:p w:rsidR="0063092C" w:rsidRDefault="00971760" w:rsidP="0063092C">
      <w:pPr>
        <w:numPr>
          <w:ilvl w:val="0"/>
          <w:numId w:val="11"/>
        </w:numPr>
        <w:pBdr>
          <w:bottom w:val="dotted" w:sz="24" w:space="6" w:color="auto"/>
        </w:pBdr>
        <w:rPr>
          <w:bCs/>
        </w:rPr>
      </w:pPr>
      <w:r>
        <w:rPr>
          <w:bCs/>
        </w:rPr>
        <w:t>Make it a point to try out all the queries in the slides as well.</w:t>
      </w:r>
    </w:p>
    <w:p w:rsidR="005134DD" w:rsidRPr="005134DD" w:rsidRDefault="005134DD" w:rsidP="005134DD">
      <w:pPr>
        <w:pBdr>
          <w:bottom w:val="dotted" w:sz="24" w:space="6" w:color="auto"/>
        </w:pBdr>
        <w:rPr>
          <w:bCs/>
        </w:rPr>
      </w:pPr>
    </w:p>
    <w:p w:rsidR="005134DD" w:rsidRDefault="005134DD" w:rsidP="008C64E2">
      <w:pPr>
        <w:rPr>
          <w:b/>
          <w:u w:val="single"/>
        </w:rPr>
      </w:pPr>
    </w:p>
    <w:p w:rsidR="005134DD" w:rsidRDefault="005134DD" w:rsidP="0004466A">
      <w:pPr>
        <w:ind w:left="360"/>
        <w:rPr>
          <w:b/>
          <w:u w:val="single"/>
        </w:rPr>
      </w:pPr>
    </w:p>
    <w:p w:rsidR="0004466A" w:rsidRDefault="006D108C" w:rsidP="0004466A">
      <w:pPr>
        <w:ind w:left="360"/>
        <w:rPr>
          <w:b/>
          <w:u w:val="single"/>
        </w:rPr>
      </w:pPr>
      <w:r>
        <w:rPr>
          <w:b/>
          <w:u w:val="single"/>
        </w:rPr>
        <w:t xml:space="preserve">EX </w:t>
      </w:r>
      <w:proofErr w:type="gramStart"/>
      <w:r>
        <w:rPr>
          <w:b/>
          <w:u w:val="single"/>
        </w:rPr>
        <w:t xml:space="preserve">1 </w:t>
      </w:r>
      <w:r w:rsidR="0004466A" w:rsidRPr="0004466A">
        <w:rPr>
          <w:b/>
          <w:u w:val="single"/>
        </w:rPr>
        <w:t>:</w:t>
      </w:r>
      <w:proofErr w:type="gramEnd"/>
      <w:r w:rsidR="006D6D08">
        <w:rPr>
          <w:b/>
          <w:u w:val="single"/>
        </w:rPr>
        <w:t xml:space="preserve"> </w:t>
      </w:r>
      <w:r w:rsidR="0004466A" w:rsidRPr="0004466A">
        <w:rPr>
          <w:b/>
          <w:u w:val="single"/>
        </w:rPr>
        <w:t>SET OPERATORS</w:t>
      </w:r>
    </w:p>
    <w:p w:rsidR="006D108C" w:rsidRDefault="006D108C" w:rsidP="0004466A">
      <w:pPr>
        <w:ind w:left="360"/>
        <w:rPr>
          <w:b/>
          <w:u w:val="single"/>
        </w:rPr>
      </w:pPr>
    </w:p>
    <w:p w:rsidR="00F70DEF" w:rsidRDefault="00F70DEF" w:rsidP="00F70DEF">
      <w:pPr>
        <w:pStyle w:val="ListParagraph"/>
        <w:numPr>
          <w:ilvl w:val="0"/>
          <w:numId w:val="12"/>
        </w:numPr>
      </w:pPr>
      <w:r>
        <w:t xml:space="preserve">Select all the customers who have a </w:t>
      </w:r>
      <w:proofErr w:type="spellStart"/>
      <w:r>
        <w:t>pref</w:t>
      </w:r>
      <w:r w:rsidR="00697BC6">
        <w:t>_id</w:t>
      </w:r>
      <w:proofErr w:type="spellEnd"/>
      <w:r>
        <w:t xml:space="preserve"> as 2 but are not having even one preference as inactive in the </w:t>
      </w:r>
      <w:proofErr w:type="spellStart"/>
      <w:r>
        <w:t>customer_preference</w:t>
      </w:r>
      <w:proofErr w:type="spellEnd"/>
      <w:r>
        <w:t xml:space="preserve"> table</w:t>
      </w:r>
      <w:r w:rsidR="00697BC6">
        <w:t>.</w:t>
      </w:r>
    </w:p>
    <w:p w:rsidR="006D108C" w:rsidRDefault="006D108C" w:rsidP="006D108C">
      <w:pPr>
        <w:pStyle w:val="ListParagraph"/>
        <w:ind w:left="1080"/>
      </w:pPr>
    </w:p>
    <w:p w:rsidR="00697BC6" w:rsidRDefault="00697BC6" w:rsidP="00F70DEF">
      <w:pPr>
        <w:pStyle w:val="ListParagraph"/>
        <w:numPr>
          <w:ilvl w:val="0"/>
          <w:numId w:val="12"/>
        </w:numPr>
      </w:pPr>
      <w:r>
        <w:t xml:space="preserve">Select all the customers who have </w:t>
      </w:r>
      <w:proofErr w:type="spellStart"/>
      <w:r>
        <w:t>pref_id</w:t>
      </w:r>
      <w:proofErr w:type="spellEnd"/>
      <w:r>
        <w:t xml:space="preserve"> 2 and </w:t>
      </w:r>
      <w:proofErr w:type="spellStart"/>
      <w:r>
        <w:t>pref_id</w:t>
      </w:r>
      <w:proofErr w:type="spellEnd"/>
      <w:r>
        <w:t xml:space="preserve"> </w:t>
      </w:r>
      <w:proofErr w:type="gramStart"/>
      <w:r>
        <w:t>3 .</w:t>
      </w:r>
      <w:proofErr w:type="gramEnd"/>
      <w:r w:rsidR="006D108C">
        <w:t xml:space="preserve"> This </w:t>
      </w:r>
      <w:r>
        <w:t>can be done in more than</w:t>
      </w:r>
      <w:r w:rsidR="006D108C">
        <w:t xml:space="preserve"> one way. Find </w:t>
      </w:r>
      <w:proofErr w:type="spellStart"/>
      <w:r w:rsidR="006D108C">
        <w:t>atleast</w:t>
      </w:r>
      <w:proofErr w:type="spellEnd"/>
      <w:r w:rsidR="006D108C">
        <w:t xml:space="preserve"> 2 methods.</w:t>
      </w:r>
    </w:p>
    <w:p w:rsidR="00697BC6" w:rsidRPr="00F70DEF" w:rsidRDefault="00697BC6" w:rsidP="005134DD">
      <w:pPr>
        <w:pBdr>
          <w:bottom w:val="dotted" w:sz="24" w:space="1" w:color="auto"/>
        </w:pBdr>
      </w:pPr>
    </w:p>
    <w:p w:rsidR="00B57099" w:rsidRDefault="00B57099" w:rsidP="005134DD"/>
    <w:p w:rsidR="00B57099" w:rsidRDefault="005134DD">
      <w:r>
        <w:rPr>
          <w:b/>
          <w:u w:val="single"/>
        </w:rPr>
        <w:t xml:space="preserve">EX </w:t>
      </w:r>
      <w:proofErr w:type="gramStart"/>
      <w:r>
        <w:rPr>
          <w:b/>
          <w:u w:val="single"/>
        </w:rPr>
        <w:t>11</w:t>
      </w:r>
      <w:r w:rsidR="007E5BCA">
        <w:rPr>
          <w:b/>
          <w:u w:val="single"/>
        </w:rPr>
        <w:t xml:space="preserve"> </w:t>
      </w:r>
      <w:r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Index</w:t>
      </w:r>
    </w:p>
    <w:p w:rsidR="00B57099" w:rsidRDefault="00B57099"/>
    <w:p w:rsidR="00B57099" w:rsidRPr="00B57099" w:rsidRDefault="00B57099" w:rsidP="00B57099">
      <w:r w:rsidRPr="00B57099">
        <w:t xml:space="preserve">1. Employee table with </w:t>
      </w:r>
      <w:proofErr w:type="spellStart"/>
      <w:r w:rsidRPr="00B57099">
        <w:t>emp_id</w:t>
      </w:r>
      <w:proofErr w:type="spellEnd"/>
      <w:r w:rsidRPr="00B57099">
        <w:t xml:space="preserve">, </w:t>
      </w:r>
      <w:proofErr w:type="spellStart"/>
      <w:r w:rsidRPr="00B57099">
        <w:t>dept_id</w:t>
      </w:r>
      <w:proofErr w:type="spellEnd"/>
      <w:r w:rsidRPr="00B57099">
        <w:t xml:space="preserve">, </w:t>
      </w:r>
      <w:proofErr w:type="spellStart"/>
      <w:r w:rsidRPr="00B57099">
        <w:t>emp_name</w:t>
      </w:r>
      <w:proofErr w:type="spellEnd"/>
      <w:r w:rsidRPr="00B57099">
        <w:t xml:space="preserve">, Gender, </w:t>
      </w:r>
      <w:proofErr w:type="gramStart"/>
      <w:r w:rsidRPr="00B57099">
        <w:t>salary ,location</w:t>
      </w:r>
      <w:proofErr w:type="gramEnd"/>
      <w:r w:rsidRPr="00B57099">
        <w:t xml:space="preserve">  columns.</w:t>
      </w:r>
    </w:p>
    <w:p w:rsidR="00B57099" w:rsidRPr="00B57099" w:rsidRDefault="00B57099" w:rsidP="0007667A">
      <w:pPr>
        <w:ind w:firstLine="720"/>
      </w:pPr>
      <w:r w:rsidRPr="00B57099">
        <w:t xml:space="preserve">Select </w:t>
      </w:r>
      <w:proofErr w:type="spellStart"/>
      <w:r w:rsidRPr="00B57099">
        <w:t>emp_id</w:t>
      </w:r>
      <w:proofErr w:type="spellEnd"/>
      <w:r w:rsidRPr="00B57099">
        <w:t xml:space="preserve">, </w:t>
      </w:r>
      <w:proofErr w:type="spellStart"/>
      <w:r w:rsidRPr="00B57099">
        <w:t>emp_name</w:t>
      </w:r>
      <w:proofErr w:type="spellEnd"/>
      <w:r w:rsidRPr="00B57099">
        <w:t xml:space="preserve">, salary from employee </w:t>
      </w:r>
    </w:p>
    <w:p w:rsidR="00B57099" w:rsidRPr="00B57099" w:rsidRDefault="00B57099" w:rsidP="0007667A">
      <w:pPr>
        <w:ind w:firstLine="720"/>
      </w:pPr>
      <w:proofErr w:type="gramStart"/>
      <w:r w:rsidRPr="00B57099">
        <w:t>where</w:t>
      </w:r>
      <w:proofErr w:type="gramEnd"/>
      <w:r w:rsidRPr="00B57099">
        <w:t xml:space="preserve"> gender = ‘M’ </w:t>
      </w:r>
    </w:p>
    <w:p w:rsidR="00B57099" w:rsidRPr="00B57099" w:rsidRDefault="00B57099" w:rsidP="0007667A">
      <w:pPr>
        <w:ind w:firstLine="720"/>
      </w:pPr>
      <w:proofErr w:type="gramStart"/>
      <w:r w:rsidRPr="00B57099">
        <w:t>and</w:t>
      </w:r>
      <w:proofErr w:type="gramEnd"/>
      <w:r w:rsidRPr="00B57099">
        <w:t xml:space="preserve"> location in (1,2,5);</w:t>
      </w:r>
    </w:p>
    <w:p w:rsidR="0007667A" w:rsidRDefault="0007667A" w:rsidP="00B57099"/>
    <w:p w:rsidR="0007667A" w:rsidRDefault="00B57099" w:rsidP="00B57099">
      <w:r w:rsidRPr="00B57099">
        <w:t>2.</w:t>
      </w:r>
      <w:r w:rsidR="004E594D">
        <w:t xml:space="preserve"> Users table </w:t>
      </w:r>
      <w:proofErr w:type="gramStart"/>
      <w:r w:rsidR="003170B2">
        <w:t>c</w:t>
      </w:r>
      <w:bookmarkStart w:id="0" w:name="_GoBack"/>
      <w:bookmarkEnd w:id="0"/>
      <w:r w:rsidR="003170B2">
        <w:t>olumns :</w:t>
      </w:r>
      <w:proofErr w:type="gramEnd"/>
      <w:r w:rsidR="003170B2">
        <w:t xml:space="preserve"> </w:t>
      </w:r>
      <w:proofErr w:type="spellStart"/>
      <w:r w:rsidR="004E594D">
        <w:t>username,city,state,country,created_on,created_by</w:t>
      </w:r>
      <w:proofErr w:type="spellEnd"/>
    </w:p>
    <w:p w:rsidR="00B57099" w:rsidRPr="00B57099" w:rsidRDefault="0007667A" w:rsidP="00B57099">
      <w:r>
        <w:t xml:space="preserve">    </w:t>
      </w:r>
      <w:proofErr w:type="spellStart"/>
      <w:r w:rsidR="00B57099" w:rsidRPr="00B57099">
        <w:t>i</w:t>
      </w:r>
      <w:proofErr w:type="spellEnd"/>
      <w:r w:rsidR="00B57099" w:rsidRPr="00B57099">
        <w:t>) Select * from users</w:t>
      </w:r>
    </w:p>
    <w:p w:rsidR="00B57099" w:rsidRPr="00B57099" w:rsidRDefault="00B57099" w:rsidP="008C64E2">
      <w:pPr>
        <w:ind w:firstLine="720"/>
      </w:pPr>
      <w:proofErr w:type="gramStart"/>
      <w:r w:rsidRPr="00B57099">
        <w:t>where</w:t>
      </w:r>
      <w:proofErr w:type="gramEnd"/>
      <w:r w:rsidRPr="00B57099">
        <w:t xml:space="preserve"> city = ‘CHENNAI’</w:t>
      </w:r>
    </w:p>
    <w:p w:rsidR="00B57099" w:rsidRDefault="00B57099" w:rsidP="008C64E2">
      <w:pPr>
        <w:ind w:firstLine="720"/>
      </w:pPr>
      <w:proofErr w:type="gramStart"/>
      <w:r w:rsidRPr="00B57099">
        <w:t>and  state</w:t>
      </w:r>
      <w:proofErr w:type="gramEnd"/>
      <w:r w:rsidRPr="00B57099">
        <w:t xml:space="preserve"> = ‘TAMILNADU’;</w:t>
      </w:r>
    </w:p>
    <w:p w:rsidR="0007667A" w:rsidRPr="00B57099" w:rsidRDefault="0007667A" w:rsidP="00B57099"/>
    <w:p w:rsidR="00B57099" w:rsidRPr="00B57099" w:rsidRDefault="0007667A" w:rsidP="0007667A">
      <w:r>
        <w:t xml:space="preserve">   </w:t>
      </w:r>
      <w:r w:rsidR="00B57099" w:rsidRPr="00B57099">
        <w:t>ii)</w:t>
      </w:r>
      <w:r w:rsidR="008C64E2">
        <w:t xml:space="preserve"> </w:t>
      </w:r>
      <w:r w:rsidR="00B57099" w:rsidRPr="00B57099">
        <w:t>Select * from users</w:t>
      </w:r>
    </w:p>
    <w:p w:rsidR="00B57099" w:rsidRDefault="00B57099" w:rsidP="008C64E2">
      <w:pPr>
        <w:ind w:firstLine="720"/>
      </w:pPr>
      <w:proofErr w:type="gramStart"/>
      <w:r w:rsidRPr="00B57099">
        <w:t>where</w:t>
      </w:r>
      <w:proofErr w:type="gramEnd"/>
      <w:r w:rsidRPr="00B57099">
        <w:t xml:space="preserve"> state = ‘KERALA’;</w:t>
      </w:r>
    </w:p>
    <w:p w:rsidR="00325CB5" w:rsidRDefault="00325CB5"/>
    <w:p w:rsidR="00325CB5" w:rsidRPr="00325CB5" w:rsidRDefault="008C64E2" w:rsidP="0007667A">
      <w:r>
        <w:t xml:space="preserve"> </w:t>
      </w:r>
      <w:r w:rsidR="00325CB5" w:rsidRPr="00325CB5">
        <w:t>iii) Select * from users</w:t>
      </w:r>
    </w:p>
    <w:p w:rsidR="00325CB5" w:rsidRPr="00325CB5" w:rsidRDefault="00325CB5" w:rsidP="00325CB5">
      <w:r w:rsidRPr="00325CB5">
        <w:t xml:space="preserve">      </w:t>
      </w:r>
      <w:r w:rsidR="008C64E2">
        <w:tab/>
      </w:r>
      <w:proofErr w:type="gramStart"/>
      <w:r w:rsidRPr="00325CB5">
        <w:t>where</w:t>
      </w:r>
      <w:proofErr w:type="gramEnd"/>
      <w:r w:rsidRPr="00325CB5">
        <w:t xml:space="preserve"> lower(country) = ‘</w:t>
      </w:r>
      <w:proofErr w:type="spellStart"/>
      <w:r w:rsidRPr="00325CB5">
        <w:t>india</w:t>
      </w:r>
      <w:proofErr w:type="spellEnd"/>
      <w:r w:rsidRPr="00325CB5">
        <w:t>’;</w:t>
      </w:r>
    </w:p>
    <w:p w:rsidR="00325CB5" w:rsidRPr="00325CB5" w:rsidRDefault="008C64E2" w:rsidP="008C64E2">
      <w:r>
        <w:t xml:space="preserve">  </w:t>
      </w:r>
      <w:r w:rsidR="00325CB5" w:rsidRPr="00325CB5">
        <w:t xml:space="preserve">          </w:t>
      </w:r>
      <w:proofErr w:type="gramStart"/>
      <w:r w:rsidR="00325CB5" w:rsidRPr="00325CB5">
        <w:t xml:space="preserve">and  </w:t>
      </w:r>
      <w:proofErr w:type="spellStart"/>
      <w:r w:rsidR="00325CB5" w:rsidRPr="00325CB5">
        <w:t>trunc</w:t>
      </w:r>
      <w:proofErr w:type="spellEnd"/>
      <w:proofErr w:type="gramEnd"/>
      <w:r w:rsidR="00325CB5" w:rsidRPr="00325CB5">
        <w:t>(</w:t>
      </w:r>
      <w:proofErr w:type="spellStart"/>
      <w:r w:rsidR="00325CB5" w:rsidRPr="00325CB5">
        <w:t>created_on</w:t>
      </w:r>
      <w:proofErr w:type="spellEnd"/>
      <w:r w:rsidR="00325CB5" w:rsidRPr="00325CB5">
        <w:t xml:space="preserve">)  &gt;=  </w:t>
      </w:r>
      <w:proofErr w:type="spellStart"/>
      <w:r w:rsidR="00325CB5" w:rsidRPr="00325CB5">
        <w:t>sysdate</w:t>
      </w:r>
      <w:proofErr w:type="spellEnd"/>
      <w:r w:rsidR="00325CB5" w:rsidRPr="00325CB5">
        <w:t xml:space="preserve"> -10;</w:t>
      </w:r>
    </w:p>
    <w:p w:rsidR="0007667A" w:rsidRDefault="0007667A" w:rsidP="00325CB5"/>
    <w:p w:rsidR="00325CB5" w:rsidRPr="00325CB5" w:rsidRDefault="008C64E2" w:rsidP="00325CB5">
      <w:r>
        <w:t xml:space="preserve"> </w:t>
      </w:r>
      <w:proofErr w:type="gramStart"/>
      <w:r w:rsidR="00325CB5" w:rsidRPr="00325CB5">
        <w:t>The abo</w:t>
      </w:r>
      <w:r w:rsidR="00AE231C">
        <w:t>ve queries in 1 &amp; 2</w:t>
      </w:r>
      <w:r w:rsidR="00325CB5" w:rsidRPr="00325CB5">
        <w:t xml:space="preserve"> takes more time due to huge data in the table.</w:t>
      </w:r>
      <w:proofErr w:type="gramEnd"/>
      <w:r w:rsidR="00325CB5" w:rsidRPr="00325CB5">
        <w:t xml:space="preserve"> How can we reduce the time?</w:t>
      </w:r>
    </w:p>
    <w:p w:rsidR="00325CB5" w:rsidRDefault="00325CB5"/>
    <w:p w:rsidR="005F4E7C" w:rsidRDefault="005F4E7C"/>
    <w:p w:rsidR="00613180" w:rsidRDefault="00613180">
      <w:r>
        <w:t>3.</w:t>
      </w:r>
    </w:p>
    <w:p w:rsidR="00613180" w:rsidRDefault="00613180">
      <w:r>
        <w:t xml:space="preserve">    </w:t>
      </w:r>
      <w:proofErr w:type="spellStart"/>
      <w:r>
        <w:t>i</w:t>
      </w:r>
      <w:proofErr w:type="spellEnd"/>
      <w:r>
        <w:t xml:space="preserve">) </w:t>
      </w:r>
      <w:r w:rsidR="006B4CF5">
        <w:t>Create Function Based Indexes using</w:t>
      </w:r>
      <w:r>
        <w:t xml:space="preserve"> 5 different </w:t>
      </w:r>
      <w:proofErr w:type="gramStart"/>
      <w:r>
        <w:t>functions .</w:t>
      </w:r>
      <w:proofErr w:type="gramEnd"/>
      <w:r>
        <w:t xml:space="preserve"> What do you </w:t>
      </w:r>
      <w:proofErr w:type="gramStart"/>
      <w:r>
        <w:t>observe ?</w:t>
      </w:r>
      <w:proofErr w:type="gramEnd"/>
      <w:r>
        <w:t xml:space="preserve"> </w:t>
      </w:r>
    </w:p>
    <w:p w:rsidR="00613180" w:rsidRDefault="00DA5A7B">
      <w:r>
        <w:t xml:space="preserve">        Record the errors if any.</w:t>
      </w:r>
    </w:p>
    <w:p w:rsidR="00613180" w:rsidRDefault="00613180"/>
    <w:sectPr w:rsidR="00613180" w:rsidSect="004811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AD108B"/>
    <w:multiLevelType w:val="hybridMultilevel"/>
    <w:tmpl w:val="9E827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E23D2"/>
    <w:multiLevelType w:val="hybridMultilevel"/>
    <w:tmpl w:val="B2E21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2D3F09"/>
    <w:multiLevelType w:val="hybridMultilevel"/>
    <w:tmpl w:val="04709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7A1659"/>
    <w:multiLevelType w:val="hybridMultilevel"/>
    <w:tmpl w:val="F4CC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74C03"/>
    <w:multiLevelType w:val="hybridMultilevel"/>
    <w:tmpl w:val="E8EA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33714"/>
    <w:multiLevelType w:val="hybridMultilevel"/>
    <w:tmpl w:val="64F227BE"/>
    <w:lvl w:ilvl="0" w:tplc="01AA1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A3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64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4C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413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AF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ECF7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A88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C1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E32D3C"/>
    <w:multiLevelType w:val="hybridMultilevel"/>
    <w:tmpl w:val="E5CC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C42C1"/>
    <w:multiLevelType w:val="hybridMultilevel"/>
    <w:tmpl w:val="AD205482"/>
    <w:lvl w:ilvl="0" w:tplc="6FC66B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671AA"/>
    <w:multiLevelType w:val="hybridMultilevel"/>
    <w:tmpl w:val="10B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C0683"/>
    <w:multiLevelType w:val="hybridMultilevel"/>
    <w:tmpl w:val="88104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C33A4"/>
    <w:multiLevelType w:val="hybridMultilevel"/>
    <w:tmpl w:val="88104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05F97"/>
    <w:multiLevelType w:val="hybridMultilevel"/>
    <w:tmpl w:val="58CCE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73741"/>
    <w:multiLevelType w:val="hybridMultilevel"/>
    <w:tmpl w:val="057E0C80"/>
    <w:lvl w:ilvl="0" w:tplc="58645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7"/>
  </w:num>
  <w:num w:numId="7">
    <w:abstractNumId w:val="14"/>
  </w:num>
  <w:num w:numId="8">
    <w:abstractNumId w:val="13"/>
  </w:num>
  <w:num w:numId="9">
    <w:abstractNumId w:val="11"/>
  </w:num>
  <w:num w:numId="10">
    <w:abstractNumId w:val="16"/>
  </w:num>
  <w:num w:numId="11">
    <w:abstractNumId w:val="10"/>
  </w:num>
  <w:num w:numId="12">
    <w:abstractNumId w:val="5"/>
  </w:num>
  <w:num w:numId="13">
    <w:abstractNumId w:val="12"/>
  </w:num>
  <w:num w:numId="14">
    <w:abstractNumId w:val="6"/>
  </w:num>
  <w:num w:numId="15">
    <w:abstractNumId w:val="4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092C"/>
    <w:rsid w:val="0004466A"/>
    <w:rsid w:val="00070157"/>
    <w:rsid w:val="0007667A"/>
    <w:rsid w:val="000D3A48"/>
    <w:rsid w:val="001A0CDF"/>
    <w:rsid w:val="00243EA0"/>
    <w:rsid w:val="002B3B33"/>
    <w:rsid w:val="002E0936"/>
    <w:rsid w:val="003170B2"/>
    <w:rsid w:val="00325CB5"/>
    <w:rsid w:val="00481103"/>
    <w:rsid w:val="004B141D"/>
    <w:rsid w:val="004E594D"/>
    <w:rsid w:val="005134DD"/>
    <w:rsid w:val="0059765D"/>
    <w:rsid w:val="005F4E7C"/>
    <w:rsid w:val="00600E85"/>
    <w:rsid w:val="00613180"/>
    <w:rsid w:val="0063092C"/>
    <w:rsid w:val="00676780"/>
    <w:rsid w:val="006923F0"/>
    <w:rsid w:val="00697BC6"/>
    <w:rsid w:val="006B4CF5"/>
    <w:rsid w:val="006D108C"/>
    <w:rsid w:val="006D6D08"/>
    <w:rsid w:val="006F0EB5"/>
    <w:rsid w:val="00702187"/>
    <w:rsid w:val="007E5BCA"/>
    <w:rsid w:val="00803170"/>
    <w:rsid w:val="00824FBB"/>
    <w:rsid w:val="008C64E2"/>
    <w:rsid w:val="00960A16"/>
    <w:rsid w:val="00967582"/>
    <w:rsid w:val="00971760"/>
    <w:rsid w:val="00AA43B8"/>
    <w:rsid w:val="00AE231C"/>
    <w:rsid w:val="00B57099"/>
    <w:rsid w:val="00B8299B"/>
    <w:rsid w:val="00BF55E4"/>
    <w:rsid w:val="00CA6785"/>
    <w:rsid w:val="00CD4A51"/>
    <w:rsid w:val="00D96A2A"/>
    <w:rsid w:val="00DA5A7B"/>
    <w:rsid w:val="00DC7CDC"/>
    <w:rsid w:val="00E5291F"/>
    <w:rsid w:val="00EE2A0B"/>
    <w:rsid w:val="00F63AAB"/>
    <w:rsid w:val="00F7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2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3092C"/>
    <w:pPr>
      <w:suppressLineNumbers/>
    </w:pPr>
  </w:style>
  <w:style w:type="paragraph" w:styleId="ListParagraph">
    <w:name w:val="List Paragraph"/>
    <w:basedOn w:val="Normal"/>
    <w:uiPriority w:val="34"/>
    <w:qFormat/>
    <w:rsid w:val="00F70DEF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2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3092C"/>
    <w:pPr>
      <w:suppressLineNumbers/>
    </w:pPr>
  </w:style>
  <w:style w:type="paragraph" w:styleId="ListParagraph">
    <w:name w:val="List Paragraph"/>
    <w:basedOn w:val="Normal"/>
    <w:uiPriority w:val="34"/>
    <w:qFormat/>
    <w:rsid w:val="00F70DE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3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4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vaidyanathan</dc:creator>
  <cp:lastModifiedBy>Karthik Venkataraman</cp:lastModifiedBy>
  <cp:revision>90</cp:revision>
  <dcterms:created xsi:type="dcterms:W3CDTF">2012-09-03T09:07:00Z</dcterms:created>
  <dcterms:modified xsi:type="dcterms:W3CDTF">2013-09-24T08:50:00Z</dcterms:modified>
</cp:coreProperties>
</file>