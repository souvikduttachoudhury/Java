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AAB" w:rsidRDefault="00F63AAB" w:rsidP="00F63AAB">
      <w:pPr>
        <w:pBdr>
          <w:bottom w:val="dotted" w:sz="24" w:space="1" w:color="auto"/>
        </w:pBdr>
        <w:rPr>
          <w:b/>
          <w:bCs/>
          <w:u w:val="single"/>
        </w:rPr>
      </w:pPr>
    </w:p>
    <w:p w:rsidR="00F63AAB" w:rsidRDefault="00F63AAB" w:rsidP="00F63AAB">
      <w:pPr>
        <w:rPr>
          <w:b/>
          <w:bCs/>
          <w:u w:val="single"/>
        </w:rPr>
      </w:pPr>
    </w:p>
    <w:p w:rsidR="00F63AAB" w:rsidRDefault="00F63AAB" w:rsidP="00F63AAB">
      <w:pPr>
        <w:rPr>
          <w:b/>
          <w:bCs/>
          <w:u w:val="single"/>
        </w:rPr>
      </w:pPr>
      <w:r>
        <w:rPr>
          <w:b/>
          <w:bCs/>
          <w:u w:val="single"/>
        </w:rPr>
        <w:t>INSTRUCTIONS:</w:t>
      </w:r>
    </w:p>
    <w:p w:rsidR="00971760" w:rsidRDefault="00971760" w:rsidP="00F63AAB">
      <w:pPr>
        <w:rPr>
          <w:b/>
          <w:bCs/>
          <w:u w:val="single"/>
        </w:rPr>
      </w:pPr>
    </w:p>
    <w:p w:rsidR="00971760" w:rsidRPr="00971760" w:rsidRDefault="00971760" w:rsidP="00971760">
      <w:pPr>
        <w:numPr>
          <w:ilvl w:val="0"/>
          <w:numId w:val="11"/>
        </w:numPr>
        <w:pBdr>
          <w:bottom w:val="dotted" w:sz="24" w:space="6" w:color="auto"/>
        </w:pBdr>
        <w:rPr>
          <w:bCs/>
          <w:color w:val="00B050"/>
        </w:rPr>
      </w:pPr>
      <w:r w:rsidRPr="002A2DA6">
        <w:rPr>
          <w:bCs/>
        </w:rPr>
        <w:t>For each exercise paste the queries executed</w:t>
      </w:r>
      <w:r>
        <w:rPr>
          <w:bCs/>
        </w:rPr>
        <w:t>,</w:t>
      </w:r>
      <w:r w:rsidRPr="002A2DA6">
        <w:rPr>
          <w:bCs/>
        </w:rPr>
        <w:t xml:space="preserve"> below the questions and rename the document</w:t>
      </w:r>
      <w:r>
        <w:rPr>
          <w:bCs/>
        </w:rPr>
        <w:t xml:space="preserve"> with answer</w:t>
      </w:r>
      <w:r w:rsidR="00A05F1B">
        <w:rPr>
          <w:bCs/>
        </w:rPr>
        <w:t>s to &lt;your_name&gt;_Assignment_Day4</w:t>
      </w:r>
      <w:r>
        <w:rPr>
          <w:bCs/>
        </w:rPr>
        <w:t xml:space="preserve">.doc. Make sure the answers are in a </w:t>
      </w:r>
      <w:r w:rsidRPr="00971760">
        <w:rPr>
          <w:bCs/>
          <w:color w:val="00B050"/>
        </w:rPr>
        <w:t>different readable text color.</w:t>
      </w:r>
    </w:p>
    <w:p w:rsidR="00971760" w:rsidRPr="002A2DA6" w:rsidRDefault="00971760" w:rsidP="00971760">
      <w:pPr>
        <w:numPr>
          <w:ilvl w:val="0"/>
          <w:numId w:val="11"/>
        </w:numPr>
        <w:pBdr>
          <w:bottom w:val="dotted" w:sz="24" w:space="6" w:color="auto"/>
        </w:pBdr>
        <w:rPr>
          <w:bCs/>
        </w:rPr>
      </w:pPr>
      <w:r>
        <w:rPr>
          <w:bCs/>
        </w:rPr>
        <w:t>Make it a point to try out all the queries in the slides as well.</w:t>
      </w:r>
    </w:p>
    <w:p w:rsidR="0063092C" w:rsidRDefault="0063092C" w:rsidP="0063092C"/>
    <w:p w:rsidR="0063092C" w:rsidRDefault="0063092C" w:rsidP="0024640E"/>
    <w:p w:rsidR="0063092C" w:rsidRDefault="0024640E" w:rsidP="0063092C">
      <w:pPr>
        <w:rPr>
          <w:b/>
          <w:u w:val="single"/>
        </w:rPr>
      </w:pPr>
      <w:r>
        <w:rPr>
          <w:b/>
          <w:u w:val="single"/>
        </w:rPr>
        <w:t xml:space="preserve">EX 1 </w:t>
      </w:r>
      <w:r w:rsidR="00C00475">
        <w:rPr>
          <w:b/>
          <w:u w:val="single"/>
        </w:rPr>
        <w:t>:</w:t>
      </w:r>
    </w:p>
    <w:p w:rsidR="003A3AEC" w:rsidRDefault="003A3AEC" w:rsidP="0063092C">
      <w:pPr>
        <w:rPr>
          <w:b/>
          <w:u w:val="single"/>
        </w:rPr>
      </w:pPr>
    </w:p>
    <w:p w:rsidR="0063092C" w:rsidRDefault="0063092C" w:rsidP="0063092C">
      <w:pPr>
        <w:numPr>
          <w:ilvl w:val="0"/>
          <w:numId w:val="10"/>
        </w:numPr>
      </w:pPr>
      <w:r w:rsidRPr="00DF7D25">
        <w:t>Fetch all the customer_id’s that do not exist in the customer_preference table but exists in customers table</w:t>
      </w:r>
      <w:r>
        <w:t>.</w:t>
      </w:r>
    </w:p>
    <w:p w:rsidR="0063092C" w:rsidRPr="00FE3E6C" w:rsidRDefault="0063092C" w:rsidP="0063092C">
      <w:pPr>
        <w:numPr>
          <w:ilvl w:val="0"/>
          <w:numId w:val="10"/>
        </w:numPr>
      </w:pPr>
      <w:r w:rsidRPr="00FE3E6C">
        <w:t>Display the details of all customers who have ACTIVE flag as ‘Y’ for all the pref_id’s they have opted in for.</w:t>
      </w:r>
    </w:p>
    <w:p w:rsidR="0063092C" w:rsidRDefault="0063092C" w:rsidP="0063092C">
      <w:pPr>
        <w:numPr>
          <w:ilvl w:val="0"/>
          <w:numId w:val="10"/>
        </w:numPr>
      </w:pPr>
      <w:r w:rsidRPr="00FE3E6C">
        <w:t>Display the details and preference details of the customers who have at</w:t>
      </w:r>
      <w:r>
        <w:t xml:space="preserve"> </w:t>
      </w:r>
      <w:r w:rsidRPr="00FE3E6C">
        <w:t>least one preference as preference 2.</w:t>
      </w:r>
    </w:p>
    <w:p w:rsidR="0063092C" w:rsidRDefault="0063092C" w:rsidP="0063092C">
      <w:pPr>
        <w:numPr>
          <w:ilvl w:val="0"/>
          <w:numId w:val="10"/>
        </w:numPr>
      </w:pPr>
      <w:r>
        <w:t>Retrieve all customer details and preference details for all customers who have opted for only one preference.</w:t>
      </w:r>
    </w:p>
    <w:p w:rsidR="0063092C" w:rsidRDefault="0063092C" w:rsidP="0063092C">
      <w:pPr>
        <w:numPr>
          <w:ilvl w:val="0"/>
          <w:numId w:val="10"/>
        </w:numPr>
      </w:pPr>
      <w:r>
        <w:t>For the above, display the customer details for those who have not opted into any preference as well.</w:t>
      </w:r>
    </w:p>
    <w:p w:rsidR="00C00475" w:rsidRDefault="0063092C" w:rsidP="0024640E">
      <w:pPr>
        <w:numPr>
          <w:ilvl w:val="0"/>
          <w:numId w:val="10"/>
        </w:numPr>
      </w:pPr>
      <w:r>
        <w:t>Display all customer details and preference details .</w:t>
      </w:r>
    </w:p>
    <w:p w:rsidR="006550B8" w:rsidRDefault="0063092C" w:rsidP="00C00475">
      <w:pPr>
        <w:numPr>
          <w:ilvl w:val="1"/>
          <w:numId w:val="10"/>
        </w:numPr>
      </w:pPr>
      <w:r>
        <w:t xml:space="preserve"> if customer in customers table does not exist in the customer_preference table details </w:t>
      </w:r>
      <w:r w:rsidR="00326DDB">
        <w:t xml:space="preserve">as NULL preference details </w:t>
      </w:r>
      <w:bookmarkStart w:id="0" w:name="_GoBack"/>
      <w:bookmarkEnd w:id="0"/>
    </w:p>
    <w:p w:rsidR="0004466A" w:rsidRDefault="0063092C" w:rsidP="00C00475">
      <w:pPr>
        <w:numPr>
          <w:ilvl w:val="1"/>
          <w:numId w:val="10"/>
        </w:numPr>
      </w:pPr>
      <w:r>
        <w:t>if customer in customer_preference table does not exist in customers table then display NULL customer details.</w:t>
      </w:r>
    </w:p>
    <w:p w:rsidR="00697BC6" w:rsidRPr="00F70DEF" w:rsidRDefault="00697BC6" w:rsidP="00070157">
      <w:pPr>
        <w:pStyle w:val="ListParagraph"/>
        <w:pBdr>
          <w:bottom w:val="dotted" w:sz="24" w:space="1" w:color="auto"/>
        </w:pBdr>
        <w:ind w:left="1080"/>
      </w:pPr>
    </w:p>
    <w:p w:rsidR="006F0EB5" w:rsidRPr="00557B48" w:rsidRDefault="006F0EB5" w:rsidP="0063092C">
      <w:pPr>
        <w:rPr>
          <w:b/>
          <w:u w:val="single"/>
        </w:rPr>
      </w:pPr>
    </w:p>
    <w:p w:rsidR="0063092C" w:rsidRPr="002F662C" w:rsidRDefault="0063092C" w:rsidP="0063092C"/>
    <w:p w:rsidR="00683956" w:rsidRDefault="00D140CF" w:rsidP="006F0EB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 </w:t>
      </w:r>
      <w:r w:rsidR="0024640E">
        <w:rPr>
          <w:b/>
          <w:bCs/>
          <w:u w:val="single"/>
        </w:rPr>
        <w:t>2</w:t>
      </w:r>
      <w:r w:rsidR="00683956">
        <w:rPr>
          <w:b/>
          <w:bCs/>
          <w:u w:val="single"/>
        </w:rPr>
        <w:t xml:space="preserve"> : </w:t>
      </w:r>
    </w:p>
    <w:p w:rsidR="00683956" w:rsidRDefault="00683956" w:rsidP="006F0EB5">
      <w:pPr>
        <w:rPr>
          <w:b/>
          <w:bCs/>
          <w:u w:val="single"/>
        </w:rPr>
      </w:pPr>
    </w:p>
    <w:p w:rsidR="006F0EB5" w:rsidRDefault="006F0EB5" w:rsidP="006F0EB5">
      <w:pPr>
        <w:numPr>
          <w:ilvl w:val="0"/>
          <w:numId w:val="13"/>
        </w:numPr>
      </w:pPr>
      <w:r>
        <w:t>For all the customers display the preferences opted by them in the following format:</w:t>
      </w:r>
    </w:p>
    <w:p w:rsidR="006F0EB5" w:rsidRDefault="006F0EB5" w:rsidP="006F0EB5">
      <w:pPr>
        <w:ind w:left="720"/>
      </w:pPr>
      <w:r>
        <w:t>“customer &lt;cust_id&gt;  has opted in for preference(s) &lt;comma separated list of preference_names opted by the customer&gt; “</w:t>
      </w:r>
    </w:p>
    <w:p w:rsidR="006F0EB5" w:rsidRPr="00FE3E6C" w:rsidRDefault="006F0EB5" w:rsidP="006F0EB5">
      <w:pPr>
        <w:numPr>
          <w:ilvl w:val="0"/>
          <w:numId w:val="13"/>
        </w:numPr>
      </w:pPr>
      <w:r w:rsidRPr="00FE3E6C">
        <w:t>For each preference_id display the count of cust_id’s opted in and order by pref_id from customer_preferences table.</w:t>
      </w:r>
    </w:p>
    <w:p w:rsidR="006F0EB5" w:rsidRDefault="006F0EB5" w:rsidP="006F0EB5">
      <w:pPr>
        <w:numPr>
          <w:ilvl w:val="0"/>
          <w:numId w:val="13"/>
        </w:numPr>
      </w:pPr>
      <w:r>
        <w:t>In the customer_preference table display the customer details who have as many preferences as their customer number</w:t>
      </w:r>
    </w:p>
    <w:p w:rsidR="006F0EB5" w:rsidRDefault="006F0EB5" w:rsidP="006F0EB5">
      <w:pPr>
        <w:ind w:left="720"/>
      </w:pPr>
      <w:r>
        <w:t>Eg: if customer_id 3 has 3 preference_id’s associated,then display cust_id 3 and details.</w:t>
      </w:r>
    </w:p>
    <w:p w:rsidR="00CA6785" w:rsidRDefault="00CA6785" w:rsidP="00CA6785">
      <w:pPr>
        <w:numPr>
          <w:ilvl w:val="0"/>
          <w:numId w:val="13"/>
        </w:numPr>
      </w:pPr>
      <w:r>
        <w:t>Using the data model created in the in session assignment. Do the following:</w:t>
      </w:r>
    </w:p>
    <w:p w:rsidR="00CA6785" w:rsidRDefault="001A0CDF" w:rsidP="00CA6785">
      <w:pPr>
        <w:pStyle w:val="ListParagraph"/>
        <w:numPr>
          <w:ilvl w:val="0"/>
          <w:numId w:val="15"/>
        </w:numPr>
      </w:pPr>
      <w:r>
        <w:t>Display the count of members born in each decade</w:t>
      </w:r>
    </w:p>
    <w:p w:rsidR="00CA6785" w:rsidRDefault="001A0CDF" w:rsidP="00CA6785">
      <w:pPr>
        <w:pStyle w:val="ListParagraph"/>
        <w:numPr>
          <w:ilvl w:val="0"/>
          <w:numId w:val="15"/>
        </w:numPr>
      </w:pPr>
      <w:r>
        <w:t>Display the count of  members born in each day of the week</w:t>
      </w:r>
    </w:p>
    <w:p w:rsidR="00CA6785" w:rsidRDefault="004B141D" w:rsidP="00CA6785">
      <w:pPr>
        <w:pStyle w:val="ListParagraph"/>
        <w:numPr>
          <w:ilvl w:val="0"/>
          <w:numId w:val="15"/>
        </w:numPr>
      </w:pPr>
      <w:r>
        <w:t>Display the number of preferences opted totally by all the members in each month.</w:t>
      </w:r>
    </w:p>
    <w:p w:rsidR="00EE2A0B" w:rsidRDefault="00EE2A0B" w:rsidP="00CA6785">
      <w:pPr>
        <w:pStyle w:val="ListParagraph"/>
        <w:numPr>
          <w:ilvl w:val="0"/>
          <w:numId w:val="15"/>
        </w:numPr>
      </w:pPr>
      <w:r>
        <w:t>Display all the DOB and preference_id’ in words.</w:t>
      </w:r>
    </w:p>
    <w:p w:rsidR="00CA6785" w:rsidRDefault="00CA6785" w:rsidP="00CA6785">
      <w:pPr>
        <w:pStyle w:val="ListParagraph"/>
        <w:numPr>
          <w:ilvl w:val="0"/>
          <w:numId w:val="15"/>
        </w:numPr>
      </w:pPr>
      <w:r>
        <w:t>Display all the preference_id, address of the member opting for the preference and dedupe the table using the following</w:t>
      </w:r>
      <w:r w:rsidR="003A3AEC">
        <w:t xml:space="preserve"> :</w:t>
      </w:r>
    </w:p>
    <w:p w:rsidR="003A3AEC" w:rsidRDefault="003A3AEC" w:rsidP="003A3AEC">
      <w:pPr>
        <w:pStyle w:val="ListParagraph"/>
      </w:pPr>
    </w:p>
    <w:p w:rsidR="00CA6785" w:rsidRDefault="00CA6785" w:rsidP="00CA6785">
      <w:pPr>
        <w:pStyle w:val="ListParagraph"/>
      </w:pPr>
      <w:r>
        <w:t>-union</w:t>
      </w:r>
    </w:p>
    <w:p w:rsidR="00CA6785" w:rsidRDefault="00CA6785" w:rsidP="00CA6785">
      <w:pPr>
        <w:pStyle w:val="ListParagraph"/>
      </w:pPr>
      <w:r>
        <w:t>-minus</w:t>
      </w:r>
    </w:p>
    <w:p w:rsidR="00CA6785" w:rsidRDefault="00CA6785" w:rsidP="00CA6785">
      <w:pPr>
        <w:pStyle w:val="ListParagraph"/>
      </w:pPr>
      <w:r>
        <w:t>-union all</w:t>
      </w:r>
    </w:p>
    <w:p w:rsidR="00CA6785" w:rsidRDefault="00CA6785" w:rsidP="00CA6785">
      <w:pPr>
        <w:pStyle w:val="ListParagraph"/>
      </w:pPr>
      <w:r>
        <w:t xml:space="preserve">-without the above and </w:t>
      </w:r>
    </w:p>
    <w:p w:rsidR="00CA6785" w:rsidRDefault="00CA6785" w:rsidP="00CA6785">
      <w:pPr>
        <w:pStyle w:val="ListParagraph"/>
      </w:pPr>
      <w:r>
        <w:t>-which is the best way to remove duplicates and why.</w:t>
      </w:r>
    </w:p>
    <w:p w:rsidR="00AA43B8" w:rsidRDefault="00600E85" w:rsidP="00AA43B8">
      <w:pPr>
        <w:pStyle w:val="ListParagraph"/>
        <w:numPr>
          <w:ilvl w:val="0"/>
          <w:numId w:val="15"/>
        </w:numPr>
      </w:pPr>
      <w:r>
        <w:t>Select all the members whose name ends with ‘m’ or begins with ‘a’</w:t>
      </w:r>
    </w:p>
    <w:p w:rsidR="00AA43B8" w:rsidRDefault="00AA43B8" w:rsidP="00AA43B8">
      <w:pPr>
        <w:pStyle w:val="ListParagraph"/>
        <w:numPr>
          <w:ilvl w:val="0"/>
          <w:numId w:val="15"/>
        </w:numPr>
      </w:pPr>
      <w:r>
        <w:t xml:space="preserve">Display the names of all those born in the month of </w:t>
      </w:r>
      <w:r w:rsidR="00702187">
        <w:t xml:space="preserve">February and their </w:t>
      </w:r>
      <w:r w:rsidR="00824FBB">
        <w:t xml:space="preserve">present </w:t>
      </w:r>
      <w:r w:rsidR="00702187">
        <w:t>age.</w:t>
      </w:r>
    </w:p>
    <w:p w:rsidR="0059765D" w:rsidRDefault="000D3A48" w:rsidP="0059765D">
      <w:pPr>
        <w:pStyle w:val="ListParagraph"/>
      </w:pPr>
      <w:r>
        <w:t xml:space="preserve">Display the name,age and date in </w:t>
      </w:r>
      <w:r w:rsidR="002E0936">
        <w:t>mm/dd/yyyy hh:mi:ss format</w:t>
      </w:r>
    </w:p>
    <w:p w:rsidR="0059765D" w:rsidRDefault="0059765D" w:rsidP="0059765D">
      <w:pPr>
        <w:pStyle w:val="ListParagraph"/>
        <w:numPr>
          <w:ilvl w:val="0"/>
          <w:numId w:val="15"/>
        </w:numPr>
      </w:pPr>
      <w:r>
        <w:t>Display the details of the eldest and the youngest members from the customers table.</w:t>
      </w:r>
    </w:p>
    <w:p w:rsidR="002A3F66" w:rsidRDefault="002A3F66" w:rsidP="002A3F66"/>
    <w:p w:rsidR="00DC7CDC" w:rsidRPr="002A3F66" w:rsidRDefault="00DC7CDC" w:rsidP="002A3F66">
      <w:pPr>
        <w:pStyle w:val="ListParagraph"/>
        <w:numPr>
          <w:ilvl w:val="0"/>
          <w:numId w:val="18"/>
        </w:numPr>
        <w:rPr>
          <w:bCs/>
        </w:rPr>
      </w:pPr>
      <w:r w:rsidRPr="002A3F66">
        <w:rPr>
          <w:b/>
          <w:bCs/>
        </w:rPr>
        <w:t>A small challenge</w:t>
      </w:r>
      <w:r w:rsidRPr="002A3F66">
        <w:rPr>
          <w:bCs/>
        </w:rPr>
        <w:t xml:space="preserve"> – generate unique random values containing only LETTERS and of the length 5. Eg: LKHNB,</w:t>
      </w:r>
      <w:r w:rsidR="003A3AEC" w:rsidRPr="002A3F66">
        <w:rPr>
          <w:bCs/>
        </w:rPr>
        <w:t xml:space="preserve"> </w:t>
      </w:r>
      <w:r w:rsidRPr="002A3F66">
        <w:rPr>
          <w:bCs/>
        </w:rPr>
        <w:t>JUCDG</w:t>
      </w:r>
    </w:p>
    <w:p w:rsidR="00DC7CDC" w:rsidRDefault="00DC7CDC" w:rsidP="00DC7CDC">
      <w:pPr>
        <w:pStyle w:val="ListParagraph"/>
      </w:pPr>
    </w:p>
    <w:p w:rsidR="0059765D" w:rsidRDefault="0059765D" w:rsidP="00243EA0"/>
    <w:p w:rsidR="00EE2A0B" w:rsidRDefault="00EE2A0B" w:rsidP="00CA6785">
      <w:pPr>
        <w:pStyle w:val="ListParagraph"/>
      </w:pPr>
    </w:p>
    <w:p w:rsidR="006F0EB5" w:rsidRDefault="006F0EB5" w:rsidP="006F0EB5"/>
    <w:p w:rsidR="00070CB8" w:rsidRPr="00D13173" w:rsidRDefault="00D13173">
      <w:pPr>
        <w:rPr>
          <w:b/>
          <w:u w:val="single"/>
        </w:rPr>
      </w:pPr>
      <w:r w:rsidRPr="00D13173">
        <w:rPr>
          <w:b/>
          <w:u w:val="single"/>
        </w:rPr>
        <w:t>EX 3</w:t>
      </w:r>
      <w:r>
        <w:rPr>
          <w:b/>
          <w:u w:val="single"/>
        </w:rPr>
        <w:t xml:space="preserve"> ; </w:t>
      </w:r>
    </w:p>
    <w:p w:rsidR="005F4E7C" w:rsidRDefault="005F4E7C"/>
    <w:p w:rsidR="005F4E7C" w:rsidRDefault="005F4E7C"/>
    <w:p w:rsidR="0074630E" w:rsidRDefault="00D13173" w:rsidP="005F4E7C">
      <w:pPr>
        <w:numPr>
          <w:ilvl w:val="0"/>
          <w:numId w:val="17"/>
        </w:numPr>
      </w:pPr>
      <w:r>
        <w:t xml:space="preserve">Create </w:t>
      </w:r>
      <w:r w:rsidR="005F4E7C" w:rsidRPr="005F4E7C">
        <w:t>two sc</w:t>
      </w:r>
      <w:r w:rsidR="0074630E">
        <w:t>hemas training1 and training2 similar to the HR schema</w:t>
      </w:r>
    </w:p>
    <w:p w:rsidR="0074630E" w:rsidRDefault="0074630E" w:rsidP="005F4E7C">
      <w:pPr>
        <w:numPr>
          <w:ilvl w:val="0"/>
          <w:numId w:val="17"/>
        </w:numPr>
      </w:pPr>
      <w:r>
        <w:t xml:space="preserve">What are the necessary Grants to be given ? </w:t>
      </w:r>
    </w:p>
    <w:p w:rsidR="00BF55E4" w:rsidRPr="005F4E7C" w:rsidRDefault="00503990" w:rsidP="005F4E7C">
      <w:pPr>
        <w:numPr>
          <w:ilvl w:val="0"/>
          <w:numId w:val="17"/>
        </w:numPr>
      </w:pPr>
      <w:r>
        <w:t xml:space="preserve">Fetch the emp_id details </w:t>
      </w:r>
      <w:r w:rsidR="005F4E7C" w:rsidRPr="005F4E7C">
        <w:t>for the department ‘IT’ from employee table in training1 from training2.</w:t>
      </w:r>
    </w:p>
    <w:p w:rsidR="00BF55E4" w:rsidRPr="005F4E7C" w:rsidRDefault="005F4E7C" w:rsidP="005F4E7C">
      <w:pPr>
        <w:numPr>
          <w:ilvl w:val="0"/>
          <w:numId w:val="17"/>
        </w:numPr>
      </w:pPr>
      <w:r w:rsidRPr="005F4E7C">
        <w:t>Create a view in order to fetch the product details  for the product ‘0x01’  on products table</w:t>
      </w:r>
      <w:r w:rsidR="005A515F">
        <w:t xml:space="preserve"> </w:t>
      </w:r>
      <w:r w:rsidRPr="005F4E7C">
        <w:t>(</w:t>
      </w:r>
      <w:r w:rsidR="005A515F">
        <w:t>Create The table, if not available</w:t>
      </w:r>
      <w:r w:rsidRPr="005F4E7C">
        <w:t xml:space="preserve">). </w:t>
      </w:r>
    </w:p>
    <w:p w:rsidR="00BF55E4" w:rsidRPr="005F4E7C" w:rsidRDefault="005F4E7C" w:rsidP="005F4E7C">
      <w:pPr>
        <w:numPr>
          <w:ilvl w:val="0"/>
          <w:numId w:val="17"/>
        </w:numPr>
      </w:pPr>
      <w:r w:rsidRPr="005F4E7C">
        <w:t>Consider the below tables,</w:t>
      </w:r>
    </w:p>
    <w:p w:rsidR="005F4E7C" w:rsidRPr="005F4E7C" w:rsidRDefault="005F4E7C" w:rsidP="005F4E7C">
      <w:r w:rsidRPr="005F4E7C">
        <w:t xml:space="preserve">        Employee – Columns(emp_id,emp_name,dept_id)</w:t>
      </w:r>
    </w:p>
    <w:p w:rsidR="005F4E7C" w:rsidRPr="005F4E7C" w:rsidRDefault="005F4E7C" w:rsidP="005F4E7C">
      <w:r w:rsidRPr="005F4E7C">
        <w:t xml:space="preserve">        Department – Columns (dept_id,dept_name,project_id)</w:t>
      </w:r>
    </w:p>
    <w:p w:rsidR="005F4E7C" w:rsidRPr="005F4E7C" w:rsidRDefault="005F4E7C" w:rsidP="005F4E7C">
      <w:r w:rsidRPr="005F4E7C">
        <w:t xml:space="preserve">        Project_det – Columns(project_id,project_name,project_manager)</w:t>
      </w:r>
    </w:p>
    <w:p w:rsidR="005F4E7C" w:rsidRDefault="005F4E7C" w:rsidP="005F4E7C">
      <w:r w:rsidRPr="005F4E7C">
        <w:t>Create a materialized view in order to Fetch the project_manager’s  for the department’s (‘IT’,’NON-IT’,’BIO’), in which the view should always contain the latest data.</w:t>
      </w:r>
    </w:p>
    <w:p w:rsidR="0074630E" w:rsidRPr="005F4E7C" w:rsidRDefault="0074630E" w:rsidP="0074630E">
      <w:pPr>
        <w:pStyle w:val="ListParagraph"/>
        <w:numPr>
          <w:ilvl w:val="0"/>
          <w:numId w:val="17"/>
        </w:numPr>
      </w:pPr>
      <w:r w:rsidRPr="005F4E7C">
        <w:t xml:space="preserve">Create a </w:t>
      </w:r>
      <w:r>
        <w:t xml:space="preserve">materialized view for the same </w:t>
      </w:r>
      <w:r w:rsidRPr="005F4E7C">
        <w:t>, but it should get refresh for a time period automatically.</w:t>
      </w:r>
    </w:p>
    <w:p w:rsidR="0074630E" w:rsidRDefault="00503990" w:rsidP="005F4E7C">
      <w:pPr>
        <w:pStyle w:val="ListParagraph"/>
        <w:numPr>
          <w:ilvl w:val="0"/>
          <w:numId w:val="17"/>
        </w:numPr>
      </w:pPr>
      <w:r>
        <w:t>Can</w:t>
      </w:r>
      <w:r w:rsidR="005F4E7C" w:rsidRPr="005F4E7C">
        <w:t xml:space="preserve"> can use IN clause in a subquery  while creating materlized view</w:t>
      </w:r>
    </w:p>
    <w:p w:rsidR="0074630E" w:rsidRDefault="005F4E7C" w:rsidP="005F4E7C">
      <w:pPr>
        <w:pStyle w:val="ListParagraph"/>
        <w:numPr>
          <w:ilvl w:val="0"/>
          <w:numId w:val="17"/>
        </w:numPr>
      </w:pPr>
      <w:r w:rsidRPr="005F4E7C">
        <w:t>Cre</w:t>
      </w:r>
      <w:r w:rsidR="008067BA">
        <w:t xml:space="preserve">ate a materialized view such that </w:t>
      </w:r>
      <w:r w:rsidRPr="005F4E7C">
        <w:t xml:space="preserve"> if it is  updated then the table should</w:t>
      </w:r>
      <w:r w:rsidR="0074630E">
        <w:t xml:space="preserve"> also get updated.</w:t>
      </w:r>
    </w:p>
    <w:p w:rsidR="005F4E7C" w:rsidRDefault="005F4E7C" w:rsidP="00AA3D05">
      <w:pPr>
        <w:pStyle w:val="ListParagraph"/>
        <w:numPr>
          <w:ilvl w:val="0"/>
          <w:numId w:val="17"/>
        </w:numPr>
      </w:pPr>
      <w:r w:rsidRPr="005F4E7C">
        <w:t>Whether we can use not exists clause in a subquery  while creating materlized view</w:t>
      </w:r>
    </w:p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/>
    <w:p w:rsidR="00C55E1E" w:rsidRDefault="00C55E1E" w:rsidP="00C55E1E">
      <w:pPr>
        <w:rPr>
          <w:b/>
          <w:u w:val="single"/>
        </w:rPr>
      </w:pPr>
      <w:r w:rsidRPr="00D13173">
        <w:rPr>
          <w:b/>
          <w:u w:val="single"/>
        </w:rPr>
        <w:lastRenderedPageBreak/>
        <w:t xml:space="preserve">EX </w:t>
      </w:r>
      <w:r>
        <w:rPr>
          <w:b/>
          <w:u w:val="single"/>
        </w:rPr>
        <w:t xml:space="preserve">4 ; </w:t>
      </w:r>
    </w:p>
    <w:p w:rsidR="00C55E1E" w:rsidRDefault="00C55E1E" w:rsidP="00C55E1E">
      <w:pPr>
        <w:rPr>
          <w:b/>
          <w:u w:val="single"/>
        </w:rPr>
      </w:pPr>
    </w:p>
    <w:p w:rsidR="00C55E1E" w:rsidRPr="00451805" w:rsidRDefault="00C55E1E" w:rsidP="00C55E1E">
      <w:r w:rsidRPr="00451805">
        <w:rPr>
          <w:lang w:val="en-IN"/>
        </w:rPr>
        <w:t>CREATE TABLE SALES (SALE_ID number, PRODUCT_ID number, YEAR number, Quantity number, PRICE number);</w:t>
      </w:r>
    </w:p>
    <w:p w:rsidR="00C55E1E" w:rsidRPr="00451805" w:rsidRDefault="00C55E1E" w:rsidP="00C55E1E">
      <w:pPr>
        <w:widowControl/>
        <w:numPr>
          <w:ilvl w:val="0"/>
          <w:numId w:val="19"/>
        </w:numPr>
        <w:suppressAutoHyphens w:val="0"/>
        <w:spacing w:after="200" w:line="276" w:lineRule="auto"/>
      </w:pPr>
      <w:r w:rsidRPr="00451805">
        <w:rPr>
          <w:lang w:val="en-IN"/>
        </w:rPr>
        <w:t xml:space="preserve">Write a SQL query to find the cumulative sum of sales(QUANTITY) of each product?  </w:t>
      </w:r>
    </w:p>
    <w:p w:rsidR="00C55E1E" w:rsidRPr="00451805" w:rsidRDefault="00C55E1E" w:rsidP="00C55E1E">
      <w:pPr>
        <w:widowControl/>
        <w:numPr>
          <w:ilvl w:val="0"/>
          <w:numId w:val="19"/>
        </w:numPr>
        <w:suppressAutoHyphens w:val="0"/>
        <w:spacing w:after="200" w:line="276" w:lineRule="auto"/>
      </w:pPr>
      <w:r w:rsidRPr="00451805">
        <w:rPr>
          <w:lang w:val="en-IN"/>
        </w:rPr>
        <w:t xml:space="preserve">Write a query to get the top 5 products based on the quantity sold without using the row_number analytical function? </w:t>
      </w:r>
    </w:p>
    <w:p w:rsidR="00C55E1E" w:rsidRPr="00451805" w:rsidRDefault="00C55E1E" w:rsidP="00C55E1E">
      <w:pPr>
        <w:widowControl/>
        <w:numPr>
          <w:ilvl w:val="0"/>
          <w:numId w:val="19"/>
        </w:numPr>
        <w:suppressAutoHyphens w:val="0"/>
        <w:spacing w:after="200" w:line="276" w:lineRule="auto"/>
      </w:pPr>
      <w:r w:rsidRPr="00451805">
        <w:rPr>
          <w:lang w:val="en-IN"/>
        </w:rPr>
        <w:t xml:space="preserve">Write a query to Display the salary of each employee, along with the lowest and highest within their department  </w:t>
      </w:r>
    </w:p>
    <w:p w:rsidR="00C55E1E" w:rsidRPr="00451805" w:rsidRDefault="00D207D2" w:rsidP="00C55E1E">
      <w:r>
        <w:t xml:space="preserve">Consider the </w:t>
      </w:r>
      <w:r w:rsidR="00C55E1E" w:rsidRPr="00451805">
        <w:t>tables</w:t>
      </w:r>
    </w:p>
    <w:p w:rsidR="00C55E1E" w:rsidRDefault="00C55E1E" w:rsidP="00C55E1E">
      <w:r w:rsidRPr="00451805">
        <w:tab/>
      </w:r>
      <w:r w:rsidRPr="00451805">
        <w:tab/>
        <w:t>Employe</w:t>
      </w:r>
      <w:r w:rsidR="000E504B">
        <w:t>e , Department</w:t>
      </w:r>
    </w:p>
    <w:p w:rsidR="000E504B" w:rsidRPr="00451805" w:rsidRDefault="000E504B" w:rsidP="00C55E1E"/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Display those departments in desc which have more than 5 employees in them.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select dept_name, salary, phone_no(Mobile_no, if mobile_no is null then home_no or if it is also null then office_no)columns for only the top 3 salaries per department.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t>Select the average salary of each employee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Display the latest sales of the product ’01x01’.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Find out the employees and number of employees who have more than 2 “3s” in their first names or exactly 3 “3s” in their last name, who belongs to the department 'IT' 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Display all the possible employee names for the department 'IT' after removing the numbers appearing in THE FIRST and LAST names.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Display the emp_id,emp_name,mobile_no (should be 10 numbers) for the employees created before sep 8 2012.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In the employee's table, display the employee_name's in capital letter's(emp_first_name+emp_last_name) without spaces for the dept 'Non-IT' and the default_value of the employee name is 'TEST'</w:t>
      </w:r>
    </w:p>
    <w:p w:rsidR="00C55E1E" w:rsidRPr="00451805" w:rsidRDefault="00C55E1E" w:rsidP="00C55E1E">
      <w:pPr>
        <w:widowControl/>
        <w:numPr>
          <w:ilvl w:val="0"/>
          <w:numId w:val="20"/>
        </w:numPr>
        <w:suppressAutoHyphens w:val="0"/>
        <w:spacing w:after="200" w:line="276" w:lineRule="auto"/>
      </w:pPr>
      <w:r w:rsidRPr="00451805">
        <w:rPr>
          <w:lang w:val="en-IN"/>
        </w:rPr>
        <w:t>Display the emp_first_name by padding the name with * on the right and the length of the padding must be the length of the name.</w:t>
      </w:r>
    </w:p>
    <w:p w:rsidR="00C55E1E" w:rsidRPr="00451805" w:rsidRDefault="00C55E1E" w:rsidP="00C55E1E">
      <w:r w:rsidRPr="00451805">
        <w:rPr>
          <w:lang w:val="en-IN"/>
        </w:rPr>
        <w:t xml:space="preserve">           eg : emp_first_name : RANI</w:t>
      </w:r>
    </w:p>
    <w:p w:rsidR="00C55E1E" w:rsidRPr="00451805" w:rsidRDefault="00C55E1E" w:rsidP="00C55E1E">
      <w:r w:rsidRPr="00451805">
        <w:rPr>
          <w:lang w:val="en-IN"/>
        </w:rPr>
        <w:t xml:space="preserve">            Display : ****RANI</w:t>
      </w:r>
    </w:p>
    <w:p w:rsidR="00C55E1E" w:rsidRDefault="00C55E1E" w:rsidP="00C55E1E"/>
    <w:p w:rsidR="00C55E1E" w:rsidRPr="00D13173" w:rsidRDefault="00C55E1E" w:rsidP="00C55E1E">
      <w:pPr>
        <w:rPr>
          <w:b/>
          <w:u w:val="single"/>
        </w:rPr>
      </w:pPr>
    </w:p>
    <w:p w:rsidR="00C55E1E" w:rsidRDefault="00C55E1E" w:rsidP="00C55E1E"/>
    <w:sectPr w:rsidR="00C55E1E" w:rsidSect="0048110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4AD108B"/>
    <w:multiLevelType w:val="hybridMultilevel"/>
    <w:tmpl w:val="9E827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AE23D2"/>
    <w:multiLevelType w:val="hybridMultilevel"/>
    <w:tmpl w:val="B2E21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2D3F09"/>
    <w:multiLevelType w:val="hybridMultilevel"/>
    <w:tmpl w:val="04709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7A1659"/>
    <w:multiLevelType w:val="hybridMultilevel"/>
    <w:tmpl w:val="F4CCF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E74C03"/>
    <w:multiLevelType w:val="hybridMultilevel"/>
    <w:tmpl w:val="E8EA0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96945"/>
    <w:multiLevelType w:val="hybridMultilevel"/>
    <w:tmpl w:val="36BC33D0"/>
    <w:lvl w:ilvl="0" w:tplc="F904D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8A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A8E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34C3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C849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844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1C7EB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8437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3EA8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B33714"/>
    <w:multiLevelType w:val="hybridMultilevel"/>
    <w:tmpl w:val="64F227BE"/>
    <w:lvl w:ilvl="0" w:tplc="01AA1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A3D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D64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C4C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41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FAF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ECF7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A88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FC1D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E32D3C"/>
    <w:multiLevelType w:val="hybridMultilevel"/>
    <w:tmpl w:val="E5CC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C42C1"/>
    <w:multiLevelType w:val="hybridMultilevel"/>
    <w:tmpl w:val="AD205482"/>
    <w:lvl w:ilvl="0" w:tplc="6FC66B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4671AA"/>
    <w:multiLevelType w:val="hybridMultilevel"/>
    <w:tmpl w:val="10B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FC0683"/>
    <w:multiLevelType w:val="hybridMultilevel"/>
    <w:tmpl w:val="8810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CC33A4"/>
    <w:multiLevelType w:val="hybridMultilevel"/>
    <w:tmpl w:val="88104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D05F97"/>
    <w:multiLevelType w:val="hybridMultilevel"/>
    <w:tmpl w:val="58CCE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73741"/>
    <w:multiLevelType w:val="hybridMultilevel"/>
    <w:tmpl w:val="057E0C80"/>
    <w:lvl w:ilvl="0" w:tplc="58645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50F4F"/>
    <w:multiLevelType w:val="hybridMultilevel"/>
    <w:tmpl w:val="017C4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A32014"/>
    <w:multiLevelType w:val="hybridMultilevel"/>
    <w:tmpl w:val="9C32D13A"/>
    <w:lvl w:ilvl="0" w:tplc="2AF8D1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0CB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6C1A0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FA19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48249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4C8E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E651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0C55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4CF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7"/>
  </w:num>
  <w:num w:numId="7">
    <w:abstractNumId w:val="15"/>
  </w:num>
  <w:num w:numId="8">
    <w:abstractNumId w:val="14"/>
  </w:num>
  <w:num w:numId="9">
    <w:abstractNumId w:val="12"/>
  </w:num>
  <w:num w:numId="10">
    <w:abstractNumId w:val="17"/>
  </w:num>
  <w:num w:numId="11">
    <w:abstractNumId w:val="11"/>
  </w:num>
  <w:num w:numId="12">
    <w:abstractNumId w:val="5"/>
  </w:num>
  <w:num w:numId="13">
    <w:abstractNumId w:val="13"/>
  </w:num>
  <w:num w:numId="14">
    <w:abstractNumId w:val="6"/>
  </w:num>
  <w:num w:numId="15">
    <w:abstractNumId w:val="4"/>
  </w:num>
  <w:num w:numId="16">
    <w:abstractNumId w:val="8"/>
  </w:num>
  <w:num w:numId="17">
    <w:abstractNumId w:val="10"/>
  </w:num>
  <w:num w:numId="18">
    <w:abstractNumId w:val="18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63092C"/>
    <w:rsid w:val="0004466A"/>
    <w:rsid w:val="00070157"/>
    <w:rsid w:val="00070CB8"/>
    <w:rsid w:val="00097C8B"/>
    <w:rsid w:val="000D3A48"/>
    <w:rsid w:val="000E504B"/>
    <w:rsid w:val="001A0CDF"/>
    <w:rsid w:val="001C6CB8"/>
    <w:rsid w:val="001D3D9E"/>
    <w:rsid w:val="00243EA0"/>
    <w:rsid w:val="0024640E"/>
    <w:rsid w:val="002A3F66"/>
    <w:rsid w:val="002B3B33"/>
    <w:rsid w:val="002E0936"/>
    <w:rsid w:val="00325CB5"/>
    <w:rsid w:val="00326DDB"/>
    <w:rsid w:val="003A3AEC"/>
    <w:rsid w:val="00481103"/>
    <w:rsid w:val="004B141D"/>
    <w:rsid w:val="00503990"/>
    <w:rsid w:val="0059765D"/>
    <w:rsid w:val="005A515F"/>
    <w:rsid w:val="005F4E7C"/>
    <w:rsid w:val="00600E85"/>
    <w:rsid w:val="0063092C"/>
    <w:rsid w:val="006550B8"/>
    <w:rsid w:val="00683956"/>
    <w:rsid w:val="006923F0"/>
    <w:rsid w:val="00697BC6"/>
    <w:rsid w:val="006F0EB5"/>
    <w:rsid w:val="00702187"/>
    <w:rsid w:val="0074630E"/>
    <w:rsid w:val="008067BA"/>
    <w:rsid w:val="00824FBB"/>
    <w:rsid w:val="00960A16"/>
    <w:rsid w:val="00971760"/>
    <w:rsid w:val="00A05F1B"/>
    <w:rsid w:val="00AA3D05"/>
    <w:rsid w:val="00AA43B8"/>
    <w:rsid w:val="00B57099"/>
    <w:rsid w:val="00B8299B"/>
    <w:rsid w:val="00BF55E4"/>
    <w:rsid w:val="00C00475"/>
    <w:rsid w:val="00C40563"/>
    <w:rsid w:val="00C55E1E"/>
    <w:rsid w:val="00CA6785"/>
    <w:rsid w:val="00D13173"/>
    <w:rsid w:val="00D140CF"/>
    <w:rsid w:val="00D207D2"/>
    <w:rsid w:val="00D96A2A"/>
    <w:rsid w:val="00DA300E"/>
    <w:rsid w:val="00DC7CDC"/>
    <w:rsid w:val="00E5291F"/>
    <w:rsid w:val="00EE2A0B"/>
    <w:rsid w:val="00F02769"/>
    <w:rsid w:val="00F63AAB"/>
    <w:rsid w:val="00F7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092C"/>
    <w:pPr>
      <w:suppressLineNumbers/>
    </w:pPr>
  </w:style>
  <w:style w:type="paragraph" w:styleId="ListParagraph">
    <w:name w:val="List Paragraph"/>
    <w:basedOn w:val="Normal"/>
    <w:uiPriority w:val="34"/>
    <w:qFormat/>
    <w:rsid w:val="00F70DEF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92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63092C"/>
    <w:pPr>
      <w:suppressLineNumbers/>
    </w:pPr>
  </w:style>
  <w:style w:type="paragraph" w:styleId="ListParagraph">
    <w:name w:val="List Paragraph"/>
    <w:basedOn w:val="Normal"/>
    <w:uiPriority w:val="34"/>
    <w:qFormat/>
    <w:rsid w:val="00F70DE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3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3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7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 vaidyanathan</dc:creator>
  <cp:lastModifiedBy>Varun Ramakrishnan</cp:lastModifiedBy>
  <cp:revision>112</cp:revision>
  <dcterms:created xsi:type="dcterms:W3CDTF">2012-09-03T09:07:00Z</dcterms:created>
  <dcterms:modified xsi:type="dcterms:W3CDTF">2012-09-15T09:46:00Z</dcterms:modified>
</cp:coreProperties>
</file>